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3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Front matter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title: "Лабораторная работа №9"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subtitle: "Простейший вариант"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author: "Чулкова Валерия Аексеевна"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Generic otions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lang: ru-RU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toc-title: "Содержание"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Bibliography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bibliography: bib/cite.bib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csl: pandoc/csl/gost-r-7-0-5-2008-numeric.csl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Pdf output format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toc: true # Table of contents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toc-depth: 2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lof: true # List of figures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lot: true # List of tables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fontsize: 12pt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linestretch: 1.5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papersize: a4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documentclass: scrreprt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I18n polyglossia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polyglossia-lang: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name: russian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options: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- spelling=modern</w:t>
      </w:r>
    </w:p>
    <w:p>
      <w:pPr>
        <w:ind w:left="0" w:firstLine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ab/>
        <w:t>- babelshorthands=true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polyglossia-otherlangs:</w:t>
      </w:r>
    </w:p>
    <w:p>
      <w:pPr>
        <w:ind w:left="0" w:firstLine="252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name: english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I18n babel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babel-lang: russian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babel-otherlangs: english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Fonts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mainfont: PT Serif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romanfont: PT Serif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sansfont: PT Sans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monofont: PT Mono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mainfontoptions: Ligatures=TeX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romanfontoptions: Ligatures=TeX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sansfontoptions: Ligatures=TeX,Scale=MatchLowercase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monofontoptions: Scale=MatchLowercase,Scale=0.9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Biblatex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biblatex: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biblio-style: "gost-numeric"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biblatexoptions: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parentracker=true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backend=biber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hyperref=auto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language=auto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autolang=other*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citestyle=gost-numeric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Pandoc-crossref LaTeX customization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figureTitle: "Рис."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tableTitle: "Таблица"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listingTitle: "Листинг"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lofTitle: "Список иллюстраций"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lotTitle: "Список таблиц"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lolTitle: "Листинги"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## Misc options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indent: true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header-includes: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\usepackage{indentfirst}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\usepackage{float} # keep figures where there are in the text</w:t>
      </w:r>
    </w:p>
    <w:p>
      <w:pPr>
        <w:numPr>
          <w:ilvl w:val="0"/>
          <w:numId w:val="1"/>
        </w:numPr>
        <w:ind w:left="630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\floatplacement{figure}{H} # keep figures where there are in the text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---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Цель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Познакомиться с операционной системой Linux. Получить практические навыки работы с редактором Emacs.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Задание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Ознакомиться с теоретическим материалом.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Ознакомиться с редактором emacs.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Выполнить упражнения.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2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Ответить на контрольные вопросы.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Теоретическое введение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Здесь описываются теоретические аспекты, связанные с выполнением работы.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Имя каталога | Описание каталога                                                                                                          |              |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|--------------|----------------------------------------------------------------------------------------------------|--------------|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`C-x o`      | — Перейти в другое окно.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`C-x 2`      | — Разделить окно по горизонтали1.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`C-x 0`      | — Закрыть текущее окно (при этом буфер не удаляется).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`C-x i`      | — Вставить содержимое файла в буфер в текущую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позицию курсораю.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`M-%`        | — Поиск текста и его замена с запросом (что на что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заменить).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`C-y`        | — Вставить текст из списка удалений в текущую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позицию курсора.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| `M-k`        | — Удалить текст от текущего положения курсора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до конца предложения.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Выполнение лабораторной работы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Открыла emacs.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!(image/1.png)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Создала файл lab07.sh с помощью комбинации Ctrl-x Ctrl-f (C-x C-f).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!(image/2.png)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3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Набрала текст:</w:t>
      </w:r>
    </w:p>
    <w:p>
      <w:pPr>
        <w:numPr>
          <w:ilvl w:val="0"/>
          <w:numId w:val="4"/>
        </w:numPr>
        <w:ind w:left="756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#!/bin/bash</w:t>
      </w:r>
    </w:p>
    <w:p>
      <w:pPr>
        <w:numPr>
          <w:ilvl w:val="0"/>
          <w:numId w:val="4"/>
        </w:numPr>
        <w:ind w:left="756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HELL=Hello</w:t>
      </w:r>
    </w:p>
    <w:p>
      <w:pPr>
        <w:numPr>
          <w:ilvl w:val="0"/>
          <w:numId w:val="4"/>
        </w:numPr>
        <w:ind w:left="756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function hello {</w:t>
      </w:r>
    </w:p>
    <w:p>
      <w:pPr>
        <w:numPr>
          <w:ilvl w:val="0"/>
          <w:numId w:val="4"/>
        </w:numPr>
        <w:ind w:left="756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LOCAL HELLO=World</w:t>
      </w:r>
    </w:p>
    <w:p>
      <w:pPr>
        <w:numPr>
          <w:ilvl w:val="0"/>
          <w:numId w:val="4"/>
        </w:numPr>
        <w:ind w:left="756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echo $HELLO</w:t>
      </w:r>
    </w:p>
    <w:p>
      <w:pPr>
        <w:numPr>
          <w:ilvl w:val="0"/>
          <w:numId w:val="4"/>
        </w:numPr>
        <w:ind w:left="756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}</w:t>
      </w:r>
    </w:p>
    <w:p>
      <w:pPr>
        <w:numPr>
          <w:ilvl w:val="0"/>
          <w:numId w:val="4"/>
        </w:numPr>
        <w:ind w:left="756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echo $HELLO</w:t>
      </w:r>
    </w:p>
    <w:p>
      <w:pPr>
        <w:numPr>
          <w:ilvl w:val="0"/>
          <w:numId w:val="4"/>
        </w:numPr>
        <w:ind w:left="756" w:hanging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hello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!(image/3.png)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4) Сохранила файл с помощью комбинации Ctrl-x Ctrl-s (C-x C-s).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!(image/4.png)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5) Проделала с текстом стандартные процедуры редактирования: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5.1. Вырезать одной командой целую строку (С-k).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5.2. Вставить эту строку в конец файла (C-y).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5.3. Выделить область текста (C-space).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5.4. Скопировать область в буфер обмена (M-w).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5.5. Вставить область в конец файла.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5.6. Вновь выделить эту область и на этот раз вырезать её (C-w).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5.7. Отмените последнее действие (C-/).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!(image/5.png)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6) Выполнила команды для перемещению курсора.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6.1. Переместите курсор в начало строки (C-a).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6.2. Переместите курсор в конец строки (C-e).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6.3. Переместите курсор в начало буфера (M-&lt;).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6.4. Переместите курсор в конец буфера (M-&gt;).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!(image/6.)png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7) Управление буферами.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7.1. Вывела список активных буферов на экран (C-x C-b)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7.2. Переместилась во вновь открытое окно (C-x) со списком открытых буферов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и переключилась на другой буфер.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7.3. Закрыла это окно (C-x 0).</w:t>
      </w:r>
    </w:p>
    <w:p>
      <w:pPr>
        <w:numPr>
          <w:ilvl w:val="0"/>
          <w:numId w:val="0"/>
        </w:numPr>
        <w:ind w:left="0" w:firstLine="378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7.4. Вновь переключилась между буферами, но уже без вывода их списка на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экран (C-x b).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!(image/7.png)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8) Управление окнами.</w:t>
      </w:r>
    </w:p>
    <w:p>
      <w:pPr>
        <w:numPr>
          <w:ilvl w:val="1"/>
          <w:numId w:val="4"/>
        </w:numPr>
        <w:ind w:left="1134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Поделила фрейм на 4 части: разделила фрейм на два окна по вертикали (C-x 3),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а затем каждое из этих окон на две части по горизонтали (C-x 2) (см. рис. 9.1).</w:t>
      </w:r>
    </w:p>
    <w:p>
      <w:pPr>
        <w:numPr>
          <w:ilvl w:val="1"/>
          <w:numId w:val="4"/>
        </w:numPr>
        <w:ind w:left="1134" w:hanging="756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каждом из четырёх созданных окон откройте новый буфер (файл) и введите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несколько строк текста.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!(image/8.png)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9) Выполнила команды df и du предварительно получив более подробную информацию об этих командах, с помощью команды man.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!(image/9.png)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10) Воспользовавшись справкой команды find, вывела имена всех директорий, имеющихся в домашнем каталоге.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!(image/10.png)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Контрольные вопросы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Кратко охарактеризуйте редактор emacs.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Какие особенности данного редактора могут сделать его сложным для освоения новичком?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Своими словами опишите, что такое буфер и окно в терминологии emacs’а.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Можно ли открыть больше 10 буферов в одном окне?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Какие буферы создаются по умолчанию при запуске emacs?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Какие клавиши вы нажмёте, чтобы ввести следующую комбинацию C-c | и C-c C-|?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Как поделить текущее окно на две части?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каком файле хранятся настройки редактора emacs?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Какую функцию выполняет клавиша и можно ли её переназначить?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5"/>
        </w:numPr>
        <w:ind w:left="630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Какой редактор вам показался удобнее в работе vi или emacs? Поясните почему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Ответы на вопросы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Развитие Emacs в сторону его многогранности послужило причиной того, что и без того интуитивно непонятная программа стала чрезвычайно сложной в применении. В частности, управление осуществляется при помощи различных клавиатурных комбинаций, запомнить которые будет непросто.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Буфер – что-то, состоящее из текста. Окно – область с одним из буферов.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В одном окне можно открыть больше 10 буферов.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После запуска emacs без каких-либо параметров в основном окне отображается буфер scratch, который используется для оценки выражений Emacs Lisp, а также для заметок, которые вы не хотите сохранять. Этот буфер не сохраняется автоматически.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Чтобы ввести следующую комбинацию C-c | я нажму клавиши: Control+c и Shift+, и для C-c C-|: Control+c и Control+Shift+.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Поделить текущее окно на две части можно двумя комбинациями клавиш: C-x 3 или C-x 2.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Настроить или расширить Emacs можно написав или изменив файл ~/.emacs.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504" w:hanging="504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Клавиша  выполняет функцию перемещения курсора в открытом окне также, как и многие другие клавиши её можно переназначить.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6"/>
        </w:numPr>
        <w:ind w:left="630" w:hanging="63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Редактор emacs показался мне удобнее из-за возможности открытия нескольких окон с буферами и работать комбинациями клавиш в этот редакторе мне было проще.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Выводы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Познакомилась с операционной системой Linux. Получиа практические навыки работы с редактором Emacs.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# Список литературы{.unnumbered}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::: {#refs}</w:t>
      </w:r>
    </w:p>
    <w:p>
      <w:pPr>
        <w:numPr>
          <w:ilvl w:val="0"/>
          <w:numId w:val="0"/>
        </w:num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:::</w:t>
      </w:r>
    </w:p>
    <w:sectPr>
      <w:pgSz w:w="12240" w:h="15840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-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singleLevel"/>
    <w:tmpl w:val="00000003"/>
    <w:lvl w:ilvl="0">
      <w:start w:val="1"/>
      <w:numFmt w:val="decimal"/>
      <w:lvlText w:val="%1)"/>
      <w:lvlJc w:val="left"/>
      <w:rPr>
        <w:rFonts w:ascii="Courier New" w:eastAsia="Courier New" w:hAnsi="Courier New" w:cs="Courier New"/>
        <w:sz w:val="21"/>
        <w:szCs w:val="21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Text w:val="%1.%2."/>
      <w:lvlJc w:val="left"/>
      <w:rPr>
        <w:rFonts w:ascii="Courier New" w:eastAsia="Courier New" w:hAnsi="Courier New" w:cs="Courier New"/>
        <w:sz w:val="21"/>
        <w:szCs w:val="21"/>
      </w:r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Courier New" w:eastAsia="Courier New" w:hAnsi="Courier New" w:cs="Courier New"/>
        <w:sz w:val="21"/>
        <w:szCs w:val="21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