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Front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"Лабораторная работа №4"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subtitle: "Простейший вариант"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author: "Чулкова Валерия Аексеевна"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Generic 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lang: ru-RU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toc-title: "Содержание"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Bibliography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bibliography: bib/cite.bib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csl: pandoc/csl/gost-r-7-0-5-2008-numeric.csl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Pdf output format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toc: true # Table of contents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toc-depth: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lof: true # List of figures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lot: true # List of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fontsize: 12pt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linestretch: 1.5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papersize: a4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documentclass: scrreprt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polyglossia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polyglossia-lang: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russian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options: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spelling=modern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babelshorthands=true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polyglossia-otherlangs: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babel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babel-lang: russian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babel-otherlangs: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Fonts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sansfont: PT Sans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monofont: PT Mono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sansfontoptions: Ligatures=TeX,Scale=MatchLowercase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monofontoptions: Scale=MatchLowercase,Scale=0.9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Biblatex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biblatex: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biblio-style: "gost-numeric"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biblatexoptions: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parentracker=true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backend=biber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hyperref=auto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language=auto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autolang=other*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citestyle=gost-numeric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Pandoc-crossref LaTeX customization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figureTitle: "Рис."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tableTitle: "Таблица"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listingTitle: "Листинг"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lofTitle: "Список иллюстраций"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lotTitle: "Список таблиц"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lolTitle: "Листинги"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Misc options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indent: 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header-includes: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\usepackage{indentfirst}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\usepackage{float} # keep figures where there are in the text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\floatplacement{figure}{H} # keep figures where there are in the text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Приобретение практических навыков взаимодействия пользователя с системой посредством командной строки.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Задание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Выполните следующие действия: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Перейдите в каталог /tmp.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Выведите на экран содержимое каталога /tmp. Для этого используйте команду ls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 различными опциями. Поясните разницу в выводимой на экран информации.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Определите, есть ли в каталоге /var/spool подкаталог с именем cron?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Выполните следующие действия: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домашнем каталоге создайте новый каталог с именем newdir.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каталоге ~/newdir создайте новый каталог с именем morefun.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домашнем каталоге создайте одной командой три новых каталога с именами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letters, memos, misk. Затем удалите эти каталоги одной командой.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Попробуйте удалить ранее созданный каталог ~/newdir командой rm. Проверьте,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был ли каталог удалён.</w:t>
      </w:r>
    </w:p>
    <w:p>
      <w:pPr>
        <w:numPr>
          <w:ilvl w:val="1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Удалите каталог ~/newdir/morefun из домашнего каталога. Проверьте, был ли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каталог удалён.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входящих в него.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 развёрнутым описанием файлов.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Используйте команду man для просмотра описания следующих команд: cd, pwd, mkdir,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rmdir, rm. Поясните основные опции этих команд.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Теоретическое введение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Здесь описываются теоретические аспекты, связанные с выполнением работы.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Имя каталога | Описание каталога                                                                                                         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|--------------|-------------------------------------------------------------------------------------------------------------------|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`space`      | перемещение по документу на одну страницу вперёд;                                                                             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`enter `     | перемещение по документу на одну строку вперёд    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`q`          | выход из режима просмотра описания                                        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`/home`      | содержит домашние директории пользователей, которые, в свою очередь, содержат персональные настройки и данные пользователя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`history`    | показывает историю введенных команд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`/tmp`       | временные файлы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`/usr`       | вторичная иерархия для данных пользователя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Выполнение лабораторной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Определяю имя домашнего каталога и выполняю задания относительно этого аталога.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![команда pwd](image/1.png)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Перехожу в каталог /tmp и вывожу на экран его содержимое. Далее открываю каталог  /var/spool и проверяю есть ли там подкаталог cron. Перехожу в домашний каталог и выожу его содержимое.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![выполняю задания с каталогами](image/1.png)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домашнем каталоге создаю новый каталог newdir. В этом каталоге создаю каталог morefun. Далее одной командой создаю три каталога и затем удаляю их однй командой. Так же удаляю каталоги newdir и morefun.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 помощью команды man определяю опцию команды ls.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![комана man](image/3.png)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 помощью команды man определяю набор опций команды ls.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![комана man](image/3.)png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Используюкоманду man со следующими командами: cd, pwd, mkdir, rmdir, rm.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![комана man](image/3.)png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 помощью команды history выполняю модификацию и исполнение команды из буфера обмена.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![команда history](image/4.png)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Контрольные вопросы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Что такое командная строка?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 помощи какой команды можно определить абсолютный путь текущего каталога?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Приведите пример.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 помощи какой команды и каких опций можно определить только тип файлов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 их имена в текущем каталоге? Приведите примеры.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Каким образом отобразить информацию о скрытых файлах? Приведите примеры.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 помощи каких команд можно удалить файл и каталог? Можно ли это сделать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одной и той же командой? Приведите примеры.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Приведите примеры запуска нескольких команд в одной строке.</w:t>
      </w: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Дайте определение и приведите примера символов экранирования.</w:t>
      </w:r>
    </w:p>
    <w:p>
      <w:pPr>
        <w:numPr>
          <w:ilvl w:val="0"/>
          <w:numId w:val="4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Охарактеризуйте вывод информации на экран после выполнения команды ls с опцией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l.</w:t>
      </w:r>
    </w:p>
    <w:p>
      <w:pPr>
        <w:numPr>
          <w:ilvl w:val="0"/>
          <w:numId w:val="4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4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 получить информацию об интересующей вас команде?</w:t>
      </w:r>
    </w:p>
    <w:p>
      <w:pPr>
        <w:numPr>
          <w:ilvl w:val="0"/>
          <w:numId w:val="4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Какая клавиша или комбинация клавиш служит для автоматического дополнения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вводимых команд?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Ответы на вопросы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Realpath, например realpath var.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ls -F.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Самый простой способ показать скрытые файлы в Linux - это использовать команду ls с опцией -a , что значит all. (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Rm - для непустых файлов или целых деревьев каталогов. Rmdir - для файлов которые могут быть пустые.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history.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Долистайте историю до команды ls, добавьте к ней ключ -l (получилось ls -l, перед минусом пробел есть, а после — нет). Нажмите Enter — выполнится модифицированная команда.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сd; ls.</w:t>
      </w: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5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выводить подробный список, в котором будет отображаться владелец, группа, дата создания, размер и другие параметры;</w:t>
      </w:r>
    </w:p>
    <w:p>
      <w:pPr>
        <w:numPr>
          <w:ilvl w:val="0"/>
          <w:numId w:val="5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Относительный путь к объекту файловой системы, не начинающийся в корневом каталоге. Для каждого процесса Linux определён текущий каталог, с которого система начинает относительный путь при выполнении файловых операций.</w:t>
      </w:r>
    </w:p>
    <w:p>
      <w:pPr>
        <w:numPr>
          <w:ilvl w:val="0"/>
          <w:numId w:val="5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</w:t>
      </w:r>
    </w:p>
    <w:p>
      <w:pPr>
        <w:numPr>
          <w:ilvl w:val="0"/>
          <w:numId w:val="5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tab, right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Приобрела практические навыки взаимодействия с системой посредством командной строки.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Список литературы{.unnumbered}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 {#refs}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sz w:val="21"/>
        <w:szCs w:val="21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singleLevel"/>
    <w:tmpl w:val="00000005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